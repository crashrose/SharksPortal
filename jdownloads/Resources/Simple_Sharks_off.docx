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Simple Sharks off-season workout weeks 1-4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Monday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Upper Body Day I</w:t>
      </w:r>
    </w:p>
    <w:p w:rsidR="00E26726" w:rsidRDefault="00E26726" w:rsidP="00E2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50 Sit-ups &amp; Flex</w:t>
      </w:r>
    </w:p>
    <w:p w:rsidR="00E26726" w:rsidRDefault="00E26726" w:rsidP="00E2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Bench-Press</w:t>
      </w:r>
      <w:r>
        <w:rPr>
          <w:rFonts w:ascii="Verdana" w:hAnsi="Verdana" w:cs="Verdana"/>
        </w:rPr>
        <w:t xml:space="preserve"> – 6 sets of 8-10reps. </w:t>
      </w:r>
      <w:proofErr w:type="gramStart"/>
      <w:r>
        <w:rPr>
          <w:rFonts w:ascii="Verdana" w:hAnsi="Verdana" w:cs="Verdana"/>
        </w:rPr>
        <w:t>increase</w:t>
      </w:r>
      <w:proofErr w:type="gramEnd"/>
      <w:r>
        <w:rPr>
          <w:rFonts w:ascii="Verdana" w:hAnsi="Verdana" w:cs="Verdana"/>
        </w:rPr>
        <w:t xml:space="preserve"> weight each rep must find max first! Ex: set 1-50% of max, set 2- 60% set 3- 65% set 4- 70% set 5-70% set 6 75-80%!</w:t>
      </w:r>
    </w:p>
    <w:p w:rsidR="00E26726" w:rsidRDefault="00E26726" w:rsidP="00E2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Incline Bench-Press</w:t>
      </w:r>
      <w:r>
        <w:rPr>
          <w:rFonts w:ascii="Verdana" w:hAnsi="Verdana" w:cs="Verdana"/>
        </w:rPr>
        <w:t xml:space="preserve"> – (All linemen and linebacker) </w:t>
      </w:r>
      <w:proofErr w:type="gramStart"/>
      <w:r>
        <w:rPr>
          <w:rFonts w:ascii="Verdana" w:hAnsi="Verdana" w:cs="Verdana"/>
        </w:rPr>
        <w:t>Do</w:t>
      </w:r>
      <w:proofErr w:type="gramEnd"/>
      <w:r>
        <w:rPr>
          <w:rFonts w:ascii="Verdana" w:hAnsi="Verdana" w:cs="Verdana"/>
        </w:rPr>
        <w:t xml:space="preserve"> close grip incline bench. 5 sets Use Cycle Program that is 60 lbs less than your bench press max – (if you are doing close grip incline drop 100 lbs)</w:t>
      </w:r>
    </w:p>
    <w:p w:rsidR="00E26726" w:rsidRDefault="00E26726" w:rsidP="00E2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Weighted Dips</w:t>
      </w:r>
      <w:r>
        <w:rPr>
          <w:rFonts w:ascii="Verdana" w:hAnsi="Verdana" w:cs="Verdana"/>
        </w:rPr>
        <w:t xml:space="preserve"> – 4 sets of 8-10 reps. Use a weight belt and try to increase weight each week.</w:t>
      </w:r>
    </w:p>
    <w:p w:rsidR="00E26726" w:rsidRDefault="00E26726" w:rsidP="00E2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Military Press</w:t>
      </w:r>
      <w:r>
        <w:rPr>
          <w:rFonts w:ascii="Verdana" w:hAnsi="Verdana" w:cs="Verdana"/>
        </w:rPr>
        <w:t xml:space="preserve"> – (standing) 4 sets. </w:t>
      </w:r>
    </w:p>
    <w:p w:rsidR="00E26726" w:rsidRDefault="00E26726" w:rsidP="00E2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Lat pulls</w:t>
      </w:r>
      <w:r>
        <w:rPr>
          <w:rFonts w:ascii="Verdana" w:hAnsi="Verdana" w:cs="Verdana"/>
        </w:rPr>
        <w:t xml:space="preserve"> – 4 x10-12 reps</w:t>
      </w:r>
      <w:proofErr w:type="gramStart"/>
      <w:r>
        <w:rPr>
          <w:rFonts w:ascii="Verdana" w:hAnsi="Verdana" w:cs="Verdana"/>
        </w:rPr>
        <w:t>.  You</w:t>
      </w:r>
      <w:proofErr w:type="gramEnd"/>
      <w:r>
        <w:rPr>
          <w:rFonts w:ascii="Verdana" w:hAnsi="Verdana" w:cs="Verdana"/>
        </w:rPr>
        <w:t xml:space="preserve"> can do pull in front or behind head.</w:t>
      </w:r>
    </w:p>
    <w:p w:rsidR="00E26726" w:rsidRDefault="00E26726" w:rsidP="00E2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Power shrugs</w:t>
      </w:r>
      <w:r>
        <w:rPr>
          <w:rFonts w:ascii="Verdana" w:hAnsi="Verdana" w:cs="Verdana"/>
        </w:rPr>
        <w:t xml:space="preserve"> – </w:t>
      </w:r>
      <w:proofErr w:type="gramStart"/>
      <w:r>
        <w:rPr>
          <w:rFonts w:ascii="Verdana" w:hAnsi="Verdana" w:cs="Verdana"/>
        </w:rPr>
        <w:t>3x10-12 reps.</w:t>
      </w:r>
      <w:proofErr w:type="gramEnd"/>
      <w:r>
        <w:rPr>
          <w:rFonts w:ascii="Verdana" w:hAnsi="Verdana" w:cs="Verdana"/>
        </w:rPr>
        <w:t xml:space="preserve"> Use heavy weight. Build traps.</w:t>
      </w:r>
    </w:p>
    <w:p w:rsidR="00E26726" w:rsidRDefault="00E26726" w:rsidP="00E2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Dumbbell Work</w:t>
      </w:r>
      <w:r>
        <w:rPr>
          <w:rFonts w:ascii="Verdana" w:hAnsi="Verdana" w:cs="Verdana"/>
        </w:rPr>
        <w:t xml:space="preserve"> – If you have time.</w:t>
      </w:r>
    </w:p>
    <w:p w:rsidR="00E26726" w:rsidRDefault="00E26726" w:rsidP="00E2672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Verdana" w:hAnsi="Verdana" w:cs="Verdana"/>
        </w:rPr>
      </w:pPr>
      <w:r>
        <w:rPr>
          <w:rFonts w:ascii="Verdana" w:hAnsi="Verdana" w:cs="Verdana"/>
        </w:rPr>
        <w:t>Dumbbell Bench</w:t>
      </w:r>
    </w:p>
    <w:p w:rsidR="00E26726" w:rsidRDefault="00E26726" w:rsidP="00E2672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Verdana" w:hAnsi="Verdana" w:cs="Verdana"/>
        </w:rPr>
      </w:pPr>
      <w:r>
        <w:rPr>
          <w:rFonts w:ascii="Verdana" w:hAnsi="Verdana" w:cs="Verdana"/>
        </w:rPr>
        <w:t>Dumbbell Incline</w:t>
      </w:r>
    </w:p>
    <w:p w:rsidR="00E26726" w:rsidRDefault="00E26726" w:rsidP="00E2672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Verdana" w:hAnsi="Verdana" w:cs="Verdana"/>
        </w:rPr>
      </w:pPr>
      <w:r>
        <w:rPr>
          <w:rFonts w:ascii="Verdana" w:hAnsi="Verdana" w:cs="Verdana"/>
        </w:rPr>
        <w:t>Dumbbell Military Press</w:t>
      </w:r>
    </w:p>
    <w:p w:rsidR="00E26726" w:rsidRDefault="00E26726" w:rsidP="00E2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Neck work</w:t>
      </w:r>
      <w:r>
        <w:rPr>
          <w:rFonts w:ascii="Verdana" w:hAnsi="Verdana" w:cs="Verdana"/>
        </w:rPr>
        <w:t xml:space="preserve"> – 2 sets of 10 – 12 reps</w:t>
      </w:r>
    </w:p>
    <w:p w:rsidR="00E26726" w:rsidRDefault="00E26726" w:rsidP="00E2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Curls and Triceps</w:t>
      </w:r>
      <w:r>
        <w:rPr>
          <w:rFonts w:ascii="Verdana" w:hAnsi="Verdana" w:cs="Verdana"/>
        </w:rPr>
        <w:t xml:space="preserve"> – 3 sets each.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Tuesday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Lower Body Day I</w:t>
      </w:r>
    </w:p>
    <w:p w:rsidR="00E26726" w:rsidRDefault="00E26726" w:rsidP="00E2672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 xml:space="preserve">50 sit-ups &amp; stretch </w:t>
      </w:r>
    </w:p>
    <w:p w:rsidR="00E26726" w:rsidRDefault="00E26726" w:rsidP="00E2672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Squats</w:t>
      </w:r>
      <w:r w:rsidR="007306C6">
        <w:rPr>
          <w:rFonts w:ascii="Verdana" w:hAnsi="Verdana" w:cs="Verdana"/>
        </w:rPr>
        <w:t xml:space="preserve"> – 6 sets of 8-10 reps</w:t>
      </w:r>
    </w:p>
    <w:p w:rsidR="00E26726" w:rsidRDefault="00E26726" w:rsidP="00E2672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Front Squats</w:t>
      </w:r>
      <w:r>
        <w:rPr>
          <w:rFonts w:ascii="Verdana" w:hAnsi="Verdana" w:cs="Verdana"/>
        </w:rPr>
        <w:t xml:space="preserve"> – 4 sets of 8-10 reps of 60%. Make sure form is perfect and you go deep.</w:t>
      </w:r>
    </w:p>
    <w:p w:rsidR="00E26726" w:rsidRDefault="00E26726" w:rsidP="00E2672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Power Cleans</w:t>
      </w:r>
      <w:r>
        <w:rPr>
          <w:rFonts w:ascii="Verdana" w:hAnsi="Verdana" w:cs="Verdana"/>
        </w:rPr>
        <w:t xml:space="preserve"> – 6 sets. Never do more than 6 reps. </w:t>
      </w:r>
    </w:p>
    <w:p w:rsidR="00E26726" w:rsidRDefault="00E26726" w:rsidP="00E2672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Lunges</w:t>
      </w:r>
      <w:r>
        <w:rPr>
          <w:rFonts w:ascii="Verdana" w:hAnsi="Verdana" w:cs="Verdana"/>
        </w:rPr>
        <w:t xml:space="preserve"> – 3 sets of 10 reps each leg. You can use dumbbells or bar. Increase weight each week.</w:t>
      </w:r>
    </w:p>
    <w:p w:rsidR="00E26726" w:rsidRDefault="00E26726" w:rsidP="00E2672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Toe raisers</w:t>
      </w:r>
      <w:r>
        <w:rPr>
          <w:rFonts w:ascii="Verdana" w:hAnsi="Verdana" w:cs="Verdana"/>
        </w:rPr>
        <w:t xml:space="preserve"> – 4x10-15 reps. You can do them on leg press or squat back combo with jumping rope in between sets</w:t>
      </w:r>
    </w:p>
    <w:p w:rsidR="00E26726" w:rsidRDefault="00E26726" w:rsidP="00E2672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Leg extensions</w:t>
      </w:r>
      <w:r>
        <w:rPr>
          <w:rFonts w:ascii="Verdana" w:hAnsi="Verdana" w:cs="Verdana"/>
        </w:rPr>
        <w:t xml:space="preserve"> – 2 sets x 10 reps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Wednesday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OFF DAY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(Do running program &amp; flex program)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Thursday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Upper Body Day II</w:t>
      </w:r>
    </w:p>
    <w:p w:rsidR="00E26726" w:rsidRDefault="00E26726" w:rsidP="00E267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50 Sit-ups &amp; Flex</w:t>
      </w:r>
    </w:p>
    <w:p w:rsidR="00E26726" w:rsidRDefault="00E26726" w:rsidP="00E267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Bench Press</w:t>
      </w:r>
      <w:r>
        <w:rPr>
          <w:rFonts w:ascii="Verdana" w:hAnsi="Verdana" w:cs="Verdana"/>
        </w:rPr>
        <w:t xml:space="preserve"> – same as Monday</w:t>
      </w:r>
    </w:p>
    <w:p w:rsidR="00E26726" w:rsidRDefault="00E26726" w:rsidP="00E267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Close grip Bench</w:t>
      </w:r>
      <w:r>
        <w:rPr>
          <w:rFonts w:ascii="Verdana" w:hAnsi="Verdana" w:cs="Verdana"/>
        </w:rPr>
        <w:t xml:space="preserve"> – use 5 sets of 100 lbs less than bench max. Start at workout #2</w:t>
      </w:r>
    </w:p>
    <w:p w:rsidR="00E26726" w:rsidRDefault="00E26726" w:rsidP="00E267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Seated Dumbbell Military</w:t>
      </w:r>
      <w:r>
        <w:rPr>
          <w:rFonts w:ascii="Verdana" w:hAnsi="Verdana" w:cs="Verdana"/>
        </w:rPr>
        <w:t xml:space="preserve"> – 5 set of 8 reps</w:t>
      </w:r>
    </w:p>
    <w:p w:rsidR="00E26726" w:rsidRDefault="00E26726" w:rsidP="00E267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Weighted Dips</w:t>
      </w:r>
      <w:r>
        <w:rPr>
          <w:rFonts w:ascii="Verdana" w:hAnsi="Verdana" w:cs="Verdana"/>
        </w:rPr>
        <w:t xml:space="preserve"> – Same as Monday</w:t>
      </w:r>
    </w:p>
    <w:p w:rsidR="00E26726" w:rsidRDefault="00E26726" w:rsidP="00E267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Back work</w:t>
      </w:r>
      <w:r>
        <w:rPr>
          <w:rFonts w:ascii="Verdana" w:hAnsi="Verdana" w:cs="Verdana"/>
        </w:rPr>
        <w:t xml:space="preserve"> – Same as Monday</w:t>
      </w:r>
    </w:p>
    <w:p w:rsidR="00E26726" w:rsidRDefault="00E26726" w:rsidP="00E267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Shrugs &amp; Neck Work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Friday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Lower Body Day II</w:t>
      </w:r>
    </w:p>
    <w:p w:rsidR="00E26726" w:rsidRDefault="00E26726" w:rsidP="00E2672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50 Sit-ups &amp; stretch</w:t>
      </w:r>
    </w:p>
    <w:p w:rsidR="00E26726" w:rsidRDefault="00E26726" w:rsidP="00E2672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Front Squats</w:t>
      </w:r>
      <w:r>
        <w:rPr>
          <w:rFonts w:ascii="Verdana" w:hAnsi="Verdana" w:cs="Verdana"/>
        </w:rPr>
        <w:t xml:space="preserve"> – 6 sets 10 reps</w:t>
      </w:r>
    </w:p>
    <w:p w:rsidR="00E26726" w:rsidRDefault="00E26726" w:rsidP="00E2672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Light Back Squats</w:t>
      </w:r>
      <w:r>
        <w:rPr>
          <w:rFonts w:ascii="Verdana" w:hAnsi="Verdana" w:cs="Verdana"/>
        </w:rPr>
        <w:t xml:space="preserve"> – 3 x 8-10 reps, 60% Work on Form and Depth</w:t>
      </w:r>
    </w:p>
    <w:p w:rsidR="00E26726" w:rsidRDefault="00E26726" w:rsidP="00E2672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Power Cleans</w:t>
      </w:r>
      <w:r>
        <w:rPr>
          <w:rFonts w:ascii="Verdana" w:hAnsi="Verdana" w:cs="Verdana"/>
        </w:rPr>
        <w:t xml:space="preserve"> – same as Tuesday</w:t>
      </w:r>
    </w:p>
    <w:p w:rsidR="00E26726" w:rsidRDefault="00E26726" w:rsidP="00E2672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Lunges</w:t>
      </w:r>
      <w:r>
        <w:rPr>
          <w:rFonts w:ascii="Verdana" w:hAnsi="Verdana" w:cs="Verdana"/>
        </w:rPr>
        <w:t xml:space="preserve"> – same as Tuesday</w:t>
      </w:r>
    </w:p>
    <w:p w:rsidR="00E26726" w:rsidRDefault="00E26726" w:rsidP="00E2672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Toe Raisers</w:t>
      </w:r>
      <w:r>
        <w:rPr>
          <w:rFonts w:ascii="Verdana" w:hAnsi="Verdana" w:cs="Verdana"/>
        </w:rPr>
        <w:t xml:space="preserve"> – 4 sets of 10-15 reps/ combo with Jumping rope</w:t>
      </w:r>
    </w:p>
    <w:p w:rsidR="00E26726" w:rsidRDefault="00E26726" w:rsidP="00E2672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Leg extensions</w:t>
      </w:r>
      <w:r>
        <w:rPr>
          <w:rFonts w:ascii="Verdana" w:hAnsi="Verdana" w:cs="Verdana"/>
        </w:rPr>
        <w:t xml:space="preserve"> – 2x10-12 reps</w:t>
      </w:r>
    </w:p>
    <w:p w:rsidR="00E26726" w:rsidRDefault="00E26726" w:rsidP="00E2672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</w:rPr>
      </w:pPr>
      <w:r>
        <w:rPr>
          <w:rFonts w:ascii="Verdana" w:hAnsi="Verdana" w:cs="Verdana"/>
          <w:b/>
          <w:bCs/>
          <w:u w:val="single"/>
        </w:rPr>
        <w:t>Leg Curl</w:t>
      </w:r>
      <w:r>
        <w:rPr>
          <w:rFonts w:ascii="Verdana" w:hAnsi="Verdana" w:cs="Verdana"/>
        </w:rPr>
        <w:t xml:space="preserve"> – 2x10-12 reps</w:t>
      </w:r>
    </w:p>
    <w:p w:rsidR="00E26726" w:rsidRDefault="00E26726" w:rsidP="00E26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Saturday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OFF DAY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(Do running program &amp; stretch)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 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Sunday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OFF DAY</w:t>
      </w:r>
    </w:p>
    <w:p w:rsidR="00E26726" w:rsidRDefault="00E26726" w:rsidP="00E26726">
      <w:pPr>
        <w:widowControl w:val="0"/>
        <w:autoSpaceDE w:val="0"/>
        <w:autoSpaceDN w:val="0"/>
        <w:adjustRightInd w:val="0"/>
        <w:spacing w:after="100"/>
        <w:rPr>
          <w:rFonts w:ascii="Verdana" w:hAnsi="Verdana" w:cs="Verdana"/>
        </w:rPr>
      </w:pPr>
      <w:r>
        <w:rPr>
          <w:rFonts w:ascii="Verdana" w:hAnsi="Verdana" w:cs="Verdana"/>
        </w:rPr>
        <w:t>(REST!)</w:t>
      </w:r>
    </w:p>
    <w:p w:rsidR="00E26726" w:rsidRDefault="00E26726" w:rsidP="00E26726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E26726" w:rsidRDefault="00E26726" w:rsidP="00E26726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CF646A" w:rsidRDefault="007306C6" w:rsidP="00E26726"/>
    <w:sectPr w:rsidR="00CF646A" w:rsidSect="00CF64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6726"/>
    <w:rsid w:val="007306C6"/>
    <w:rsid w:val="00E2672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2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316</Words>
  <Characters>1802</Characters>
  <Application>Microsoft Macintosh Word</Application>
  <DocSecurity>0</DocSecurity>
  <Lines>15</Lines>
  <Paragraphs>3</Paragraphs>
  <ScaleCrop>false</ScaleCrop>
  <Company>Steelers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2</cp:revision>
  <dcterms:created xsi:type="dcterms:W3CDTF">2011-11-03T17:03:00Z</dcterms:created>
  <dcterms:modified xsi:type="dcterms:W3CDTF">2011-11-03T17:18:00Z</dcterms:modified>
</cp:coreProperties>
</file>